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6B24" w14:textId="77777777" w:rsidR="00580418" w:rsidRDefault="004E4471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Abhishek Kashyap</w:t>
      </w:r>
    </w:p>
    <w:p w14:paraId="715B50DE" w14:textId="77777777" w:rsidR="00580418" w:rsidRDefault="004E447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2-292,Brij Vihar Phase 2</w:t>
      </w:r>
    </w:p>
    <w:p w14:paraId="573A3A2D" w14:textId="77777777" w:rsidR="00580418" w:rsidRDefault="004E447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Haldwani, Uttarakhand</w:t>
      </w:r>
    </w:p>
    <w:p w14:paraId="6FD6AEFB" w14:textId="1EF76921" w:rsidR="00580418" w:rsidRDefault="004E447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91-</w:t>
      </w:r>
      <w:r w:rsidR="00022859">
        <w:rPr>
          <w:rFonts w:ascii="Times" w:hAnsi="Times" w:cs="Times"/>
          <w:color w:val="000000"/>
          <w:sz w:val="24"/>
          <w:szCs w:val="24"/>
        </w:rPr>
        <w:t>7982099393</w:t>
      </w:r>
      <w:bookmarkStart w:id="0" w:name="_GoBack"/>
      <w:bookmarkEnd w:id="0"/>
    </w:p>
    <w:p w14:paraId="1A03BCD6" w14:textId="77777777" w:rsidR="00580418" w:rsidRDefault="004E447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abhi3566@gmail.com</w:t>
      </w:r>
    </w:p>
    <w:p w14:paraId="1C7015B7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14:paraId="12FDDB42" w14:textId="77777777" w:rsidR="00580418" w:rsidRDefault="00580418">
      <w:pPr>
        <w:spacing w:after="0" w:line="240" w:lineRule="auto"/>
      </w:pPr>
    </w:p>
    <w:p w14:paraId="2FD13B49" w14:textId="77777777" w:rsidR="00580418" w:rsidRDefault="004E447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Engaged, creative computer science web developer and coder with 3+ years experience. Seeking to leverage exemplary leadership skills, analytical skills, and coding skills as a intern for more experience.</w:t>
      </w:r>
    </w:p>
    <w:p w14:paraId="08DC1DDD" w14:textId="77777777" w:rsidR="00580418" w:rsidRDefault="00580418">
      <w:pPr>
        <w:spacing w:after="0" w:line="240" w:lineRule="auto"/>
      </w:pPr>
    </w:p>
    <w:p w14:paraId="7F725F8E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61C8B43C" w14:textId="77777777" w:rsidR="00580418" w:rsidRDefault="004E447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Amity University Noida</w:t>
      </w:r>
    </w:p>
    <w:p w14:paraId="6BB74021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BTech Computer Science &amp; Engineering</w:t>
      </w:r>
    </w:p>
    <w:p w14:paraId="70242620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Noida, Uttar Pradesh</w:t>
      </w:r>
    </w:p>
    <w:p w14:paraId="35D78872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Graduating May 2020</w:t>
      </w:r>
    </w:p>
    <w:p w14:paraId="289A49C5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Favorite area of study: Web Development.</w:t>
      </w:r>
    </w:p>
    <w:p w14:paraId="420CC190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Favorite class: Machine Learning for Better Data Management.</w:t>
      </w:r>
    </w:p>
    <w:p w14:paraId="7E6A9796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Extracurricular project: Built a Fully Responsive Web Application</w:t>
      </w:r>
    </w:p>
    <w:p w14:paraId="5A46535F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Wrote a popular column on coding for a company.</w:t>
      </w:r>
    </w:p>
    <w:p w14:paraId="56F94358" w14:textId="77777777" w:rsidR="00580418" w:rsidRDefault="004E447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Sainik School Ghorakhal</w:t>
      </w:r>
    </w:p>
    <w:p w14:paraId="33996D06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High School</w:t>
      </w:r>
    </w:p>
    <w:p w14:paraId="1FF841CB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Ghorakhal, Uttarakhand</w:t>
      </w:r>
    </w:p>
    <w:p w14:paraId="1200CE95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May 2015</w:t>
      </w:r>
    </w:p>
    <w:p w14:paraId="4401E8B2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10th CBSE 83.6%</w:t>
      </w:r>
    </w:p>
    <w:p w14:paraId="1848C1D8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12th CBSE 80%</w:t>
      </w:r>
    </w:p>
    <w:p w14:paraId="3A413264" w14:textId="77777777" w:rsidR="00580418" w:rsidRDefault="00580418">
      <w:pPr>
        <w:spacing w:after="0" w:line="240" w:lineRule="auto"/>
      </w:pPr>
    </w:p>
    <w:p w14:paraId="723705A2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Experience</w:t>
      </w:r>
    </w:p>
    <w:p w14:paraId="43E019DA" w14:textId="77777777" w:rsidR="00580418" w:rsidRDefault="004E447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Amity University</w:t>
      </w:r>
    </w:p>
    <w:p w14:paraId="074C9FBC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Student</w:t>
      </w:r>
    </w:p>
    <w:p w14:paraId="2198931D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Noida, Uttar Pradesh</w:t>
      </w:r>
    </w:p>
    <w:p w14:paraId="755092A1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July 2018 – August 2018</w:t>
      </w:r>
    </w:p>
    <w:p w14:paraId="2F161530" w14:textId="77777777" w:rsidR="00580418" w:rsidRDefault="004E447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Created a Web Application with React, JavaScript, Node, SQL and latest web technologies. Built and maintained a working customer database, login-signup system, and picking and packing system with MySQL, complete with responsiveness and data validation.</w:t>
      </w:r>
    </w:p>
    <w:p w14:paraId="7D379F16" w14:textId="77777777" w:rsidR="00580418" w:rsidRDefault="004E447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Amity University</w:t>
      </w:r>
    </w:p>
    <w:p w14:paraId="59DF083A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Student</w:t>
      </w:r>
    </w:p>
    <w:p w14:paraId="5C4B6F03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Noida, Uttar Pradesh</w:t>
      </w:r>
    </w:p>
    <w:p w14:paraId="54EEAD0A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July 2017 – August 2017</w:t>
      </w:r>
    </w:p>
    <w:p w14:paraId="63714880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Created my own projects to build a personal portfolio.</w:t>
      </w:r>
    </w:p>
    <w:p w14:paraId="0BF7379C" w14:textId="77777777" w:rsidR="00580418" w:rsidRPr="00B71439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Chip into open source projects. A little work on Github to rack up my experience which employers can validate with ease.</w:t>
      </w:r>
    </w:p>
    <w:p w14:paraId="261D1EBC" w14:textId="77777777" w:rsidR="00B71439" w:rsidRDefault="00B71439" w:rsidP="00B71439">
      <w:pPr>
        <w:pStyle w:val="ListParagraphPHPDOCX"/>
        <w:spacing w:after="0" w:line="240" w:lineRule="auto"/>
        <w:rPr>
          <w:sz w:val="24"/>
          <w:szCs w:val="24"/>
        </w:rPr>
      </w:pPr>
    </w:p>
    <w:p w14:paraId="4630DB94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Hobbies &amp; Interests</w:t>
      </w:r>
    </w:p>
    <w:p w14:paraId="5B6488F7" w14:textId="77777777" w:rsidR="00580418" w:rsidRDefault="00580418">
      <w:pPr>
        <w:spacing w:after="0" w:line="240" w:lineRule="auto"/>
      </w:pPr>
    </w:p>
    <w:p w14:paraId="3AE76185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Come find me at the </w:t>
      </w:r>
      <w:hyperlink r:id="rId8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t>https://abhi3566.github.io</w:t>
        </w:r>
      </w:hyperlink>
    </w:p>
    <w:p w14:paraId="5994F379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I love making fully responsive websites with many functionalities.</w:t>
      </w:r>
    </w:p>
    <w:p w14:paraId="424D3FB9" w14:textId="77777777" w:rsidR="00580418" w:rsidRDefault="004E447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My article on android customization, “Make your Android look cool,” was featured on MobileBuzz.com.</w:t>
      </w:r>
    </w:p>
    <w:p w14:paraId="28928316" w14:textId="77777777" w:rsidR="00580418" w:rsidRDefault="00580418" w:rsidP="00022859"/>
    <w:p w14:paraId="17BBA588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14:paraId="14CA1146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SQL, Java, JavaScript, C, C++, Python, React, Node.: Intermediate</w:t>
      </w:r>
    </w:p>
    <w:p w14:paraId="27056D1E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Exceptionally skilled at all aspects of Web Development.: Intermediate</w:t>
      </w:r>
    </w:p>
    <w:p w14:paraId="1637E4B4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Skilled in Illustrator, Mongo-DB.: Intermediate</w:t>
      </w:r>
    </w:p>
    <w:p w14:paraId="794D87D5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lastRenderedPageBreak/>
        <w:t>Strong leadership, communication, and collaboration skills.: Intermediate</w:t>
      </w:r>
    </w:p>
    <w:p w14:paraId="2E60EA4B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Skilled in critical thinking, logic, and math: Intermediate</w:t>
      </w:r>
    </w:p>
    <w:p w14:paraId="57091916" w14:textId="77777777" w:rsidR="00580418" w:rsidRDefault="00580418">
      <w:pPr>
        <w:spacing w:after="0" w:line="240" w:lineRule="auto"/>
      </w:pPr>
    </w:p>
    <w:p w14:paraId="131432AB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Languages</w:t>
      </w:r>
    </w:p>
    <w:p w14:paraId="08E87D27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SQL: Proficient</w:t>
      </w:r>
    </w:p>
    <w:p w14:paraId="5A15E907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Java: Proficient</w:t>
      </w:r>
    </w:p>
    <w:p w14:paraId="1599A3A9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JavaScript: Proficient</w:t>
      </w:r>
    </w:p>
    <w:p w14:paraId="4228565F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Python: Proficient</w:t>
      </w:r>
    </w:p>
    <w:p w14:paraId="20865B65" w14:textId="77777777" w:rsidR="00580418" w:rsidRDefault="004E447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C++: Proficient</w:t>
      </w:r>
    </w:p>
    <w:p w14:paraId="5D6D0636" w14:textId="34E4FA91" w:rsidR="00580418" w:rsidRDefault="004E4471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React JS: Proficient</w:t>
      </w:r>
    </w:p>
    <w:p w14:paraId="4F6D57FA" w14:textId="77777777" w:rsidR="00B71439" w:rsidRDefault="00B71439">
      <w:pPr>
        <w:spacing w:after="0" w:line="240" w:lineRule="auto"/>
      </w:pPr>
    </w:p>
    <w:p w14:paraId="3A941B43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Certificates</w:t>
      </w:r>
    </w:p>
    <w:p w14:paraId="5EE6A46B" w14:textId="77777777" w:rsidR="00580418" w:rsidRDefault="00580418">
      <w:pPr>
        <w:spacing w:after="0" w:line="240" w:lineRule="auto"/>
      </w:pPr>
    </w:p>
    <w:p w14:paraId="513E76DC" w14:textId="77777777" w:rsidR="00580418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 Programming-NIIT </w:t>
      </w:r>
    </w:p>
    <w:p w14:paraId="6462B587" w14:textId="77777777" w:rsidR="00580418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C++ Programming-NIIT</w:t>
      </w:r>
    </w:p>
    <w:p w14:paraId="39DAF38E" w14:textId="77777777" w:rsidR="00580418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Java Programming-Udemy</w:t>
      </w:r>
    </w:p>
    <w:p w14:paraId="1FBE5D90" w14:textId="77777777" w:rsidR="00580418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Computing in Python-NPTEL</w:t>
      </w:r>
    </w:p>
    <w:p w14:paraId="65182205" w14:textId="77777777" w:rsidR="00580418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Python for Data Science and Machine Learning-Udemy</w:t>
      </w:r>
    </w:p>
    <w:p w14:paraId="69DE094F" w14:textId="30D500B7" w:rsidR="00580418" w:rsidRPr="00B71439" w:rsidRDefault="004E4471">
      <w:pPr>
        <w:pStyle w:val="ListParagraphPHPDOCX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Machine Learning and Data Science A-Z -Udemy</w:t>
      </w:r>
    </w:p>
    <w:p w14:paraId="76893FB9" w14:textId="77777777" w:rsidR="00B71439" w:rsidRDefault="00B71439" w:rsidP="00B71439">
      <w:pPr>
        <w:pStyle w:val="ListParagraphPHPDOCX"/>
        <w:spacing w:after="0" w:line="240" w:lineRule="auto"/>
        <w:rPr>
          <w:sz w:val="24"/>
          <w:szCs w:val="24"/>
        </w:rPr>
      </w:pPr>
    </w:p>
    <w:p w14:paraId="06180055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Conference</w:t>
      </w:r>
    </w:p>
    <w:p w14:paraId="61D16E2E" w14:textId="77777777" w:rsidR="00580418" w:rsidRDefault="00580418">
      <w:pPr>
        <w:spacing w:after="0" w:line="240" w:lineRule="auto"/>
      </w:pPr>
    </w:p>
    <w:p w14:paraId="3A7CC87B" w14:textId="77777777" w:rsidR="00580418" w:rsidRDefault="004E4471">
      <w:pPr>
        <w:pStyle w:val="ListParagraphPHPDOCX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Pycon India 2018,Hyderabad </w:t>
      </w:r>
    </w:p>
    <w:p w14:paraId="6023F47E" w14:textId="0A5E94D8" w:rsidR="00580418" w:rsidRPr="00B71439" w:rsidRDefault="004E4471">
      <w:pPr>
        <w:pStyle w:val="ListParagraphPHPDOCX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gramStart"/>
      <w:r>
        <w:rPr>
          <w:rFonts w:ascii="Times" w:hAnsi="Times" w:cs="Times"/>
          <w:color w:val="000000"/>
          <w:sz w:val="24"/>
          <w:szCs w:val="24"/>
        </w:rPr>
        <w:t>TECHON ,IIT</w:t>
      </w:r>
      <w:proofErr w:type="gramEnd"/>
      <w:r>
        <w:rPr>
          <w:rFonts w:ascii="Times" w:hAnsi="Times" w:cs="Times"/>
          <w:color w:val="000000"/>
          <w:sz w:val="24"/>
          <w:szCs w:val="24"/>
        </w:rPr>
        <w:t xml:space="preserve"> Delhi</w:t>
      </w:r>
    </w:p>
    <w:p w14:paraId="6980E707" w14:textId="77777777" w:rsidR="00B71439" w:rsidRDefault="00B71439" w:rsidP="00B71439">
      <w:pPr>
        <w:pStyle w:val="ListParagraphPHPDOCX"/>
        <w:spacing w:after="0" w:line="240" w:lineRule="auto"/>
        <w:rPr>
          <w:sz w:val="24"/>
          <w:szCs w:val="24"/>
        </w:rPr>
      </w:pPr>
    </w:p>
    <w:p w14:paraId="5E676F7F" w14:textId="77777777" w:rsidR="00580418" w:rsidRDefault="004E4471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Additional Activities</w:t>
      </w:r>
    </w:p>
    <w:p w14:paraId="412D404A" w14:textId="77777777" w:rsidR="00580418" w:rsidRDefault="00580418">
      <w:pPr>
        <w:spacing w:after="0" w:line="240" w:lineRule="auto"/>
      </w:pPr>
    </w:p>
    <w:p w14:paraId="000838F8" w14:textId="77777777" w:rsidR="00580418" w:rsidRDefault="004E447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EBIZ</w:t>
      </w:r>
    </w:p>
    <w:p w14:paraId="567E2CA7" w14:textId="77777777" w:rsidR="00580418" w:rsidRDefault="004E447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Network Marketing</w:t>
      </w:r>
    </w:p>
    <w:p w14:paraId="4183E31A" w14:textId="77777777" w:rsidR="00580418" w:rsidRDefault="004E4471">
      <w:pPr>
        <w:pStyle w:val="ListParagraphPHPDOCX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Lead a team of 50+ people.</w:t>
      </w:r>
    </w:p>
    <w:p w14:paraId="7BAC3B27" w14:textId="77777777" w:rsidR="00580418" w:rsidRDefault="004E4471">
      <w:pPr>
        <w:pStyle w:val="ListParagraphPHPDOCX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Responsible for daily presentations and followup in the company.</w:t>
      </w:r>
    </w:p>
    <w:p w14:paraId="196637CA" w14:textId="77777777" w:rsidR="00580418" w:rsidRDefault="004E4471">
      <w:pPr>
        <w:pStyle w:val="ListParagraphPHPDOCX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Business is a relationship-based , so I learnt a lot.</w:t>
      </w:r>
    </w:p>
    <w:p w14:paraId="0176F42A" w14:textId="77777777" w:rsidR="00580418" w:rsidRDefault="004E4471">
      <w:pPr>
        <w:pStyle w:val="ListParagraphPHPDOCX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Think analytically about the network.</w:t>
      </w:r>
    </w:p>
    <w:sectPr w:rsidR="00580418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C041" w14:textId="77777777" w:rsidR="001001C8" w:rsidRDefault="001001C8" w:rsidP="006E0FDA">
      <w:pPr>
        <w:spacing w:after="0" w:line="240" w:lineRule="auto"/>
      </w:pPr>
      <w:r>
        <w:separator/>
      </w:r>
    </w:p>
  </w:endnote>
  <w:endnote w:type="continuationSeparator" w:id="0">
    <w:p w14:paraId="621598D7" w14:textId="77777777" w:rsidR="001001C8" w:rsidRDefault="001001C8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E274" w14:textId="77777777" w:rsidR="001001C8" w:rsidRDefault="001001C8" w:rsidP="006E0FDA">
      <w:pPr>
        <w:spacing w:after="0" w:line="240" w:lineRule="auto"/>
      </w:pPr>
      <w:r>
        <w:separator/>
      </w:r>
    </w:p>
  </w:footnote>
  <w:footnote w:type="continuationSeparator" w:id="0">
    <w:p w14:paraId="0D27C455" w14:textId="77777777" w:rsidR="001001C8" w:rsidRDefault="001001C8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AF"/>
    <w:multiLevelType w:val="hybridMultilevel"/>
    <w:tmpl w:val="76EE0006"/>
    <w:lvl w:ilvl="0" w:tplc="30885126">
      <w:start w:val="1"/>
      <w:numFmt w:val="decimal"/>
      <w:lvlText w:val="%1."/>
      <w:lvlJc w:val="left"/>
      <w:pPr>
        <w:ind w:left="720" w:hanging="360"/>
      </w:pPr>
    </w:lvl>
    <w:lvl w:ilvl="1" w:tplc="30885126" w:tentative="1">
      <w:start w:val="1"/>
      <w:numFmt w:val="lowerLetter"/>
      <w:lvlText w:val="%2."/>
      <w:lvlJc w:val="left"/>
      <w:pPr>
        <w:ind w:left="1440" w:hanging="360"/>
      </w:pPr>
    </w:lvl>
    <w:lvl w:ilvl="2" w:tplc="30885126" w:tentative="1">
      <w:start w:val="1"/>
      <w:numFmt w:val="lowerRoman"/>
      <w:lvlText w:val="%3."/>
      <w:lvlJc w:val="right"/>
      <w:pPr>
        <w:ind w:left="2160" w:hanging="180"/>
      </w:pPr>
    </w:lvl>
    <w:lvl w:ilvl="3" w:tplc="30885126" w:tentative="1">
      <w:start w:val="1"/>
      <w:numFmt w:val="decimal"/>
      <w:lvlText w:val="%4."/>
      <w:lvlJc w:val="left"/>
      <w:pPr>
        <w:ind w:left="2880" w:hanging="360"/>
      </w:pPr>
    </w:lvl>
    <w:lvl w:ilvl="4" w:tplc="30885126" w:tentative="1">
      <w:start w:val="1"/>
      <w:numFmt w:val="lowerLetter"/>
      <w:lvlText w:val="%5."/>
      <w:lvlJc w:val="left"/>
      <w:pPr>
        <w:ind w:left="3600" w:hanging="360"/>
      </w:pPr>
    </w:lvl>
    <w:lvl w:ilvl="5" w:tplc="30885126" w:tentative="1">
      <w:start w:val="1"/>
      <w:numFmt w:val="lowerRoman"/>
      <w:lvlText w:val="%6."/>
      <w:lvlJc w:val="right"/>
      <w:pPr>
        <w:ind w:left="4320" w:hanging="180"/>
      </w:pPr>
    </w:lvl>
    <w:lvl w:ilvl="6" w:tplc="30885126" w:tentative="1">
      <w:start w:val="1"/>
      <w:numFmt w:val="decimal"/>
      <w:lvlText w:val="%7."/>
      <w:lvlJc w:val="left"/>
      <w:pPr>
        <w:ind w:left="5040" w:hanging="360"/>
      </w:pPr>
    </w:lvl>
    <w:lvl w:ilvl="7" w:tplc="30885126" w:tentative="1">
      <w:start w:val="1"/>
      <w:numFmt w:val="lowerLetter"/>
      <w:lvlText w:val="%8."/>
      <w:lvlJc w:val="left"/>
      <w:pPr>
        <w:ind w:left="5760" w:hanging="360"/>
      </w:pPr>
    </w:lvl>
    <w:lvl w:ilvl="8" w:tplc="30885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4353"/>
    <w:multiLevelType w:val="hybridMultilevel"/>
    <w:tmpl w:val="04A6B500"/>
    <w:lvl w:ilvl="0" w:tplc="36364842">
      <w:start w:val="1"/>
      <w:numFmt w:val="decimal"/>
      <w:lvlText w:val="%1."/>
      <w:lvlJc w:val="left"/>
      <w:pPr>
        <w:ind w:left="720" w:hanging="360"/>
      </w:pPr>
    </w:lvl>
    <w:lvl w:ilvl="1" w:tplc="36364842" w:tentative="1">
      <w:start w:val="1"/>
      <w:numFmt w:val="lowerLetter"/>
      <w:lvlText w:val="%2."/>
      <w:lvlJc w:val="left"/>
      <w:pPr>
        <w:ind w:left="1440" w:hanging="360"/>
      </w:pPr>
    </w:lvl>
    <w:lvl w:ilvl="2" w:tplc="36364842" w:tentative="1">
      <w:start w:val="1"/>
      <w:numFmt w:val="lowerRoman"/>
      <w:lvlText w:val="%3."/>
      <w:lvlJc w:val="right"/>
      <w:pPr>
        <w:ind w:left="2160" w:hanging="180"/>
      </w:pPr>
    </w:lvl>
    <w:lvl w:ilvl="3" w:tplc="36364842" w:tentative="1">
      <w:start w:val="1"/>
      <w:numFmt w:val="decimal"/>
      <w:lvlText w:val="%4."/>
      <w:lvlJc w:val="left"/>
      <w:pPr>
        <w:ind w:left="2880" w:hanging="360"/>
      </w:pPr>
    </w:lvl>
    <w:lvl w:ilvl="4" w:tplc="36364842" w:tentative="1">
      <w:start w:val="1"/>
      <w:numFmt w:val="lowerLetter"/>
      <w:lvlText w:val="%5."/>
      <w:lvlJc w:val="left"/>
      <w:pPr>
        <w:ind w:left="3600" w:hanging="360"/>
      </w:pPr>
    </w:lvl>
    <w:lvl w:ilvl="5" w:tplc="36364842" w:tentative="1">
      <w:start w:val="1"/>
      <w:numFmt w:val="lowerRoman"/>
      <w:lvlText w:val="%6."/>
      <w:lvlJc w:val="right"/>
      <w:pPr>
        <w:ind w:left="4320" w:hanging="180"/>
      </w:pPr>
    </w:lvl>
    <w:lvl w:ilvl="6" w:tplc="36364842" w:tentative="1">
      <w:start w:val="1"/>
      <w:numFmt w:val="decimal"/>
      <w:lvlText w:val="%7."/>
      <w:lvlJc w:val="left"/>
      <w:pPr>
        <w:ind w:left="5040" w:hanging="360"/>
      </w:pPr>
    </w:lvl>
    <w:lvl w:ilvl="7" w:tplc="36364842" w:tentative="1">
      <w:start w:val="1"/>
      <w:numFmt w:val="lowerLetter"/>
      <w:lvlText w:val="%8."/>
      <w:lvlJc w:val="left"/>
      <w:pPr>
        <w:ind w:left="5760" w:hanging="360"/>
      </w:pPr>
    </w:lvl>
    <w:lvl w:ilvl="8" w:tplc="36364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6E2465"/>
    <w:multiLevelType w:val="hybridMultilevel"/>
    <w:tmpl w:val="F86047B0"/>
    <w:lvl w:ilvl="0" w:tplc="10820615">
      <w:start w:val="1"/>
      <w:numFmt w:val="decimal"/>
      <w:lvlText w:val="%1."/>
      <w:lvlJc w:val="left"/>
      <w:pPr>
        <w:ind w:left="720" w:hanging="360"/>
      </w:pPr>
    </w:lvl>
    <w:lvl w:ilvl="1" w:tplc="10820615" w:tentative="1">
      <w:start w:val="1"/>
      <w:numFmt w:val="lowerLetter"/>
      <w:lvlText w:val="%2."/>
      <w:lvlJc w:val="left"/>
      <w:pPr>
        <w:ind w:left="1440" w:hanging="360"/>
      </w:pPr>
    </w:lvl>
    <w:lvl w:ilvl="2" w:tplc="10820615" w:tentative="1">
      <w:start w:val="1"/>
      <w:numFmt w:val="lowerRoman"/>
      <w:lvlText w:val="%3."/>
      <w:lvlJc w:val="right"/>
      <w:pPr>
        <w:ind w:left="2160" w:hanging="180"/>
      </w:pPr>
    </w:lvl>
    <w:lvl w:ilvl="3" w:tplc="10820615" w:tentative="1">
      <w:start w:val="1"/>
      <w:numFmt w:val="decimal"/>
      <w:lvlText w:val="%4."/>
      <w:lvlJc w:val="left"/>
      <w:pPr>
        <w:ind w:left="2880" w:hanging="360"/>
      </w:pPr>
    </w:lvl>
    <w:lvl w:ilvl="4" w:tplc="10820615" w:tentative="1">
      <w:start w:val="1"/>
      <w:numFmt w:val="lowerLetter"/>
      <w:lvlText w:val="%5."/>
      <w:lvlJc w:val="left"/>
      <w:pPr>
        <w:ind w:left="3600" w:hanging="360"/>
      </w:pPr>
    </w:lvl>
    <w:lvl w:ilvl="5" w:tplc="10820615" w:tentative="1">
      <w:start w:val="1"/>
      <w:numFmt w:val="lowerRoman"/>
      <w:lvlText w:val="%6."/>
      <w:lvlJc w:val="right"/>
      <w:pPr>
        <w:ind w:left="4320" w:hanging="180"/>
      </w:pPr>
    </w:lvl>
    <w:lvl w:ilvl="6" w:tplc="10820615" w:tentative="1">
      <w:start w:val="1"/>
      <w:numFmt w:val="decimal"/>
      <w:lvlText w:val="%7."/>
      <w:lvlJc w:val="left"/>
      <w:pPr>
        <w:ind w:left="5040" w:hanging="360"/>
      </w:pPr>
    </w:lvl>
    <w:lvl w:ilvl="7" w:tplc="10820615" w:tentative="1">
      <w:start w:val="1"/>
      <w:numFmt w:val="lowerLetter"/>
      <w:lvlText w:val="%8."/>
      <w:lvlJc w:val="left"/>
      <w:pPr>
        <w:ind w:left="5760" w:hanging="360"/>
      </w:pPr>
    </w:lvl>
    <w:lvl w:ilvl="8" w:tplc="1082061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22859"/>
    <w:rsid w:val="00065F9C"/>
    <w:rsid w:val="000F6147"/>
    <w:rsid w:val="001001C8"/>
    <w:rsid w:val="00112029"/>
    <w:rsid w:val="00135412"/>
    <w:rsid w:val="00361FF4"/>
    <w:rsid w:val="003B5299"/>
    <w:rsid w:val="00493A0C"/>
    <w:rsid w:val="004D6B48"/>
    <w:rsid w:val="004E4471"/>
    <w:rsid w:val="00531A4E"/>
    <w:rsid w:val="00535F5A"/>
    <w:rsid w:val="00555F58"/>
    <w:rsid w:val="00580418"/>
    <w:rsid w:val="006E6663"/>
    <w:rsid w:val="00762CEF"/>
    <w:rsid w:val="008B3AC2"/>
    <w:rsid w:val="008F680D"/>
    <w:rsid w:val="00AC197E"/>
    <w:rsid w:val="00B21D59"/>
    <w:rsid w:val="00B7143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4A9"/>
  <w15:docId w15:val="{4A9FAEF6-FF4D-4756-8908-750F3000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3566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741AB-6D83-4FBE-AA6D-80C2B2E0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Abhishek Kashyap</cp:lastModifiedBy>
  <cp:revision>9</cp:revision>
  <dcterms:created xsi:type="dcterms:W3CDTF">2012-01-10T09:29:00Z</dcterms:created>
  <dcterms:modified xsi:type="dcterms:W3CDTF">2019-03-20T08:05:00Z</dcterms:modified>
</cp:coreProperties>
</file>